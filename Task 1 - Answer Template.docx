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648588FB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2211825B" w14:textId="2B5BD43C" w:rsidR="00EC33FF" w:rsidRPr="00293FCE" w:rsidRDefault="00EC33FF" w:rsidP="006336EF">
      <w:pPr>
        <w:ind w:left="0"/>
        <w:rPr>
          <w:b/>
          <w:bCs/>
          <w:i/>
          <w:iCs/>
          <w:noProof/>
          <w:lang w:val="en-AU" w:eastAsia="en-AU"/>
        </w:rPr>
      </w:pPr>
    </w:p>
    <w:p w14:paraId="41DACB1D" w14:textId="54DAB08B" w:rsidR="00293FCE" w:rsidRDefault="00293FCE" w:rsidP="00DB10EA">
      <w:pPr>
        <w:spacing w:before="0" w:after="0"/>
        <w:ind w:left="0" w:right="0"/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</w:pPr>
    </w:p>
    <w:p w14:paraId="4F7DDACC" w14:textId="3073E6B8" w:rsidR="00F1737B" w:rsidRDefault="006336EF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  <w:r>
        <w:rPr>
          <w:noProof/>
          <w:color w:val="000000" w:themeColor="text1"/>
          <w:lang w:val="en-AU" w:eastAsia="en-AU"/>
        </w:rPr>
        <w:drawing>
          <wp:inline distT="0" distB="0" distL="0" distR="0" wp14:anchorId="79382013" wp14:editId="6966EBFF">
            <wp:extent cx="2950845" cy="12007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3614"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  <w:br/>
      </w:r>
      <w:r w:rsidR="00DB10EA"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  <w:br/>
      </w:r>
    </w:p>
    <w:p w14:paraId="6686FA58" w14:textId="77777777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7E8BD9F8" w14:textId="77777777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712B115F" w14:textId="77777777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7F9C6C2C" w14:textId="407D8290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 w:rsidR="004D1382">
        <w:rPr>
          <w:b/>
          <w:bCs/>
          <w:noProof/>
          <w:lang w:val="en-AU" w:eastAsia="en-AU"/>
        </w:rPr>
        <w:t xml:space="preserve"> </w:t>
      </w:r>
    </w:p>
    <w:p w14:paraId="2B7E53BA" w14:textId="285ECD3B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D1382" w14:paraId="742CDB4B" w14:textId="77777777" w:rsidTr="004225F9">
        <w:tc>
          <w:tcPr>
            <w:tcW w:w="3681" w:type="dxa"/>
            <w:shd w:val="clear" w:color="auto" w:fill="000000" w:themeFill="text1"/>
            <w:vAlign w:val="center"/>
          </w:tcPr>
          <w:p w14:paraId="1FE3C7DD" w14:textId="79E3FF26" w:rsidR="004D1382" w:rsidRPr="004225F9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07719FE" w14:textId="5D66CB1C" w:rsidR="004D1382" w:rsidRPr="004225F9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="004D1382"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D1382" w14:paraId="3C80CA67" w14:textId="77777777" w:rsidTr="004225F9">
        <w:tc>
          <w:tcPr>
            <w:tcW w:w="3681" w:type="dxa"/>
          </w:tcPr>
          <w:p w14:paraId="3DF8263D" w14:textId="77777777" w:rsidR="0062347B" w:rsidRDefault="0062347B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6DB2ECE0" w14:textId="77777777" w:rsidR="0062347B" w:rsidRDefault="0062347B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3239B94A" w14:textId="77777777" w:rsidR="0062347B" w:rsidRDefault="0062347B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77E5CB06" w14:textId="47366CEA" w:rsidR="004D1382" w:rsidRDefault="0062347B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         </w:t>
            </w:r>
            <w:r w:rsidR="006336EF"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3B686280" w14:textId="77777777" w:rsidR="004D1382" w:rsidRDefault="006336EF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email seems to be from a personal aquaintance.</w:t>
            </w:r>
          </w:p>
          <w:p w14:paraId="27275A19" w14:textId="77777777" w:rsidR="006336EF" w:rsidRDefault="006336EF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There’s no suspicious links attached.</w:t>
            </w:r>
          </w:p>
          <w:p w14:paraId="6554D35D" w14:textId="77777777" w:rsidR="006336EF" w:rsidRDefault="006336EF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email is personal rather than professional. Since the 2</w:t>
            </w:r>
            <w:r w:rsidRPr="006336EF">
              <w:rPr>
                <w:noProof/>
                <w:vertAlign w:val="superscript"/>
                <w:lang w:val="en-AU" w:eastAsia="en-AU"/>
              </w:rPr>
              <w:t>nd</w:t>
            </w:r>
            <w:r>
              <w:rPr>
                <w:noProof/>
                <w:lang w:val="en-AU" w:eastAsia="en-AU"/>
              </w:rPr>
              <w:t xml:space="preserve"> user responded in a casual way, it seems like the 2</w:t>
            </w:r>
            <w:r w:rsidRPr="006336EF">
              <w:rPr>
                <w:noProof/>
                <w:vertAlign w:val="superscript"/>
                <w:lang w:val="en-AU" w:eastAsia="en-AU"/>
              </w:rPr>
              <w:t>nd</w:t>
            </w:r>
            <w:r>
              <w:rPr>
                <w:noProof/>
                <w:lang w:val="en-AU" w:eastAsia="en-AU"/>
              </w:rPr>
              <w:t xml:space="preserve"> person knew the 1</w:t>
            </w:r>
            <w:r w:rsidRPr="006336EF">
              <w:rPr>
                <w:noProof/>
                <w:vertAlign w:val="superscript"/>
                <w:lang w:val="en-AU" w:eastAsia="en-AU"/>
              </w:rPr>
              <w:t>st</w:t>
            </w:r>
            <w:r>
              <w:rPr>
                <w:noProof/>
                <w:lang w:val="en-AU" w:eastAsia="en-AU"/>
              </w:rPr>
              <w:t xml:space="preserve"> person already.</w:t>
            </w:r>
          </w:p>
          <w:p w14:paraId="2F76ABAB" w14:textId="77777777" w:rsidR="006336EF" w:rsidRDefault="006336EF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email address is similar to the User name.</w:t>
            </w:r>
          </w:p>
          <w:p w14:paraId="45AA9772" w14:textId="476057E9" w:rsidR="006336EF" w:rsidRPr="006336EF" w:rsidRDefault="006336EF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There is no sense of urgency or no sign of asking any sort of information or credentials from the user.</w:t>
            </w:r>
          </w:p>
        </w:tc>
      </w:tr>
    </w:tbl>
    <w:p w14:paraId="57F40EEC" w14:textId="48ED60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59471B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543EBD7" w14:textId="2A069665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2: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3419EA2A" w14:textId="61391AF5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43DAEB7A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1AA35C39" w14:textId="3AC048A5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15B55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127A820D" w14:textId="77777777" w:rsidTr="004E6A37">
        <w:tc>
          <w:tcPr>
            <w:tcW w:w="3681" w:type="dxa"/>
          </w:tcPr>
          <w:p w14:paraId="3A674BF0" w14:textId="77777777" w:rsidR="00386248" w:rsidRDefault="00386248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4ECF9CA0" w14:textId="77777777" w:rsidR="00386248" w:rsidRDefault="00386248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7C3F9F4F" w14:textId="77777777" w:rsidR="00386248" w:rsidRDefault="00386248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4B2A7AD6" w14:textId="77777777" w:rsidR="00386248" w:rsidRDefault="00386248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0BCAEE6B" w14:textId="77777777" w:rsidR="00386248" w:rsidRDefault="00386248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5C91C81E" w14:textId="77777777" w:rsidR="00386248" w:rsidRDefault="00386248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0CB243AC" w14:textId="77777777" w:rsidR="00386248" w:rsidRDefault="00386248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3F1938D5" w14:textId="77777777" w:rsidR="00386248" w:rsidRDefault="00386248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4088807C" w14:textId="1D272879" w:rsidR="004225F9" w:rsidRDefault="00386248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       </w:t>
            </w:r>
            <w:r w:rsidR="006336EF"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735DC3B2" w14:textId="4FB302D9" w:rsidR="004225F9" w:rsidRDefault="006336EF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subject line demonstrates some sense of urgency. </w:t>
            </w:r>
          </w:p>
          <w:p w14:paraId="2181153A" w14:textId="63C6A870" w:rsidR="00AB3173" w:rsidRDefault="00AB3173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email address is not verified. It is not of Microsoft origin or work related email address. Email address domain- Russian.</w:t>
            </w:r>
          </w:p>
          <w:p w14:paraId="31B4167C" w14:textId="77777777" w:rsidR="006336EF" w:rsidRDefault="006336EF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first line of email is a hyper-link. The hyperlink does not seem to be legitimate.</w:t>
            </w:r>
          </w:p>
          <w:p w14:paraId="4242ACF3" w14:textId="77777777" w:rsidR="006336EF" w:rsidRDefault="006336EF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context of the email doesn’t seem to be professional. Furthermore, no such emails are usually sent from </w:t>
            </w:r>
            <w:r w:rsidR="00AB3173">
              <w:rPr>
                <w:noProof/>
                <w:lang w:val="en-AU" w:eastAsia="en-AU"/>
              </w:rPr>
              <w:t>OneDrive.</w:t>
            </w:r>
          </w:p>
          <w:p w14:paraId="108F2151" w14:textId="4F959AAF" w:rsidR="00AB3173" w:rsidRDefault="00AB3173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grammar of the content in the email is not proper (Unprofessional).</w:t>
            </w:r>
          </w:p>
          <w:p w14:paraId="0350E9CD" w14:textId="77777777" w:rsidR="00AB3173" w:rsidRDefault="00AB3173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Before signing up, the email is asking to ‘Update Account’ and also unless the person is a Onedrive user, he’s not supposed to get such mails.</w:t>
            </w:r>
          </w:p>
          <w:p w14:paraId="1305B6F5" w14:textId="77777777" w:rsidR="00AB3173" w:rsidRDefault="00AB3173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‘ADOBE PDF’ &amp; ‘SECURITY’ are written in block letters, which doesn’t look legitimate.</w:t>
            </w:r>
          </w:p>
          <w:p w14:paraId="4C5AA174" w14:textId="77777777" w:rsidR="00AB3173" w:rsidRDefault="00AB3173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No proper designation of the sender and also, it is mentioning Customer’s’ Support.</w:t>
            </w:r>
          </w:p>
          <w:p w14:paraId="4FB5F4BB" w14:textId="2C8043BA" w:rsidR="00AB3173" w:rsidRPr="006336EF" w:rsidRDefault="00AB3173" w:rsidP="006336E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Clearly an attempt of social engineering.</w:t>
            </w:r>
          </w:p>
        </w:tc>
      </w:tr>
    </w:tbl>
    <w:p w14:paraId="66CC10B4" w14:textId="3DA9B23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3432C4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ABF4DA7" w14:textId="59C4707D" w:rsidR="00DB10EA" w:rsidRPr="004225F9" w:rsidRDefault="00DB10EA" w:rsidP="00DB10EA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lastRenderedPageBreak/>
        <w:t>Email 3: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0445ABFE" w14:textId="7FE3E7D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01DB49CF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0DBF795" w14:textId="7DAFB4E2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1B5ADD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3141836" w14:textId="77777777" w:rsidTr="004E6A37">
        <w:tc>
          <w:tcPr>
            <w:tcW w:w="3681" w:type="dxa"/>
          </w:tcPr>
          <w:p w14:paraId="51C85DB2" w14:textId="77777777" w:rsidR="00C15A7F" w:rsidRDefault="00C15A7F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5CF5128D" w14:textId="77777777" w:rsidR="00C15A7F" w:rsidRDefault="00C15A7F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5B727C11" w14:textId="77777777" w:rsidR="00C15A7F" w:rsidRDefault="00C15A7F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131B6862" w14:textId="77777777" w:rsidR="00C15A7F" w:rsidRDefault="00C15A7F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54AB3F5C" w14:textId="27417761" w:rsidR="004225F9" w:rsidRDefault="00C15A7F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         </w:t>
            </w:r>
            <w:r w:rsidR="00386248"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459500D5" w14:textId="77777777" w:rsidR="004225F9" w:rsidRDefault="00386248" w:rsidP="00386248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email should be sent to a facebook customer support executive.</w:t>
            </w:r>
          </w:p>
          <w:p w14:paraId="56998880" w14:textId="77777777" w:rsidR="00386248" w:rsidRDefault="00386248" w:rsidP="00386248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subject line creates suspicion.</w:t>
            </w:r>
          </w:p>
          <w:p w14:paraId="480B37AD" w14:textId="7818C54B" w:rsidR="00386248" w:rsidRDefault="00C15A7F" w:rsidP="00386248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sender does not necessarily nedd to have send the URL of facebook.</w:t>
            </w:r>
          </w:p>
          <w:p w14:paraId="7281D03E" w14:textId="77777777" w:rsidR="00C15A7F" w:rsidRDefault="00C15A7F" w:rsidP="00C15A7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link provided in the email is a pharming link. The letter ‘b’ of facebook semms to be written in cyrilic or similar script which look similar but has a different ASCII value.</w:t>
            </w:r>
          </w:p>
          <w:p w14:paraId="48AA949D" w14:textId="3759C8C9" w:rsidR="00C15A7F" w:rsidRPr="00C15A7F" w:rsidRDefault="00C15A7F" w:rsidP="00C15A7F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other user (Vinny) is trying his luck on Social engineering or email phishing precisely.</w:t>
            </w:r>
          </w:p>
        </w:tc>
      </w:tr>
    </w:tbl>
    <w:p w14:paraId="654228A0" w14:textId="361D765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351B6E2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E9119A3" w14:textId="601C5668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4: </w:t>
      </w:r>
    </w:p>
    <w:p w14:paraId="3E1C46CC" w14:textId="5DD4E63C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69A001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4F1ACE7" w14:textId="58BB453A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682F93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0E6DC805" w14:textId="77777777" w:rsidTr="004E6A37">
        <w:tc>
          <w:tcPr>
            <w:tcW w:w="3681" w:type="dxa"/>
          </w:tcPr>
          <w:p w14:paraId="2A7FE48B" w14:textId="77777777" w:rsidR="0098639B" w:rsidRDefault="0098639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588C7595" w14:textId="77777777" w:rsidR="0098639B" w:rsidRDefault="0098639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3A6E5C37" w14:textId="2067DC96" w:rsidR="004225F9" w:rsidRDefault="0098639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            Safe</w:t>
            </w:r>
          </w:p>
        </w:tc>
        <w:tc>
          <w:tcPr>
            <w:tcW w:w="7109" w:type="dxa"/>
          </w:tcPr>
          <w:p w14:paraId="6483F22E" w14:textId="77777777" w:rsidR="004225F9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email is from a verifid domain.</w:t>
            </w:r>
          </w:p>
          <w:p w14:paraId="111DC8FA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Does not ask any credentials</w:t>
            </w:r>
          </w:p>
          <w:p w14:paraId="5A97A3E3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No sense of urgency noticed</w:t>
            </w:r>
          </w:p>
          <w:p w14:paraId="12853DB1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Follow the SET best practises as a precaution.</w:t>
            </w:r>
          </w:p>
          <w:p w14:paraId="36D46D31" w14:textId="162C8151" w:rsidR="0098639B" w:rsidRP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designation of sender is missing</w:t>
            </w:r>
          </w:p>
        </w:tc>
      </w:tr>
    </w:tbl>
    <w:p w14:paraId="4B917BBD" w14:textId="2744E9BD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9C7B69A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043A0721" w14:textId="3A2BBC4F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43250BA0" w14:textId="7F3BDA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265F59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49F2BC7" w14:textId="091982D1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 w:rsidR="005459B5"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95F417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6C8ECCDA" w14:textId="77777777" w:rsidTr="004E6A37">
        <w:tc>
          <w:tcPr>
            <w:tcW w:w="3681" w:type="dxa"/>
          </w:tcPr>
          <w:p w14:paraId="3BF31651" w14:textId="77777777" w:rsidR="0098639B" w:rsidRDefault="0098639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1DB05BE9" w14:textId="77777777" w:rsidR="0098639B" w:rsidRDefault="0098639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330148AD" w14:textId="3D8858C0" w:rsidR="004225F9" w:rsidRDefault="0098639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     Malicious</w:t>
            </w:r>
          </w:p>
        </w:tc>
        <w:tc>
          <w:tcPr>
            <w:tcW w:w="7109" w:type="dxa"/>
          </w:tcPr>
          <w:p w14:paraId="5D217FD3" w14:textId="77777777" w:rsidR="004225F9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Subject line itself gives a fake impression</w:t>
            </w:r>
          </w:p>
          <w:p w14:paraId="3B11EF86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FBI agents, especially undercover agents never send such mails.</w:t>
            </w:r>
          </w:p>
          <w:p w14:paraId="0D949B9F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Asking for credentials or account of the victim.</w:t>
            </w:r>
          </w:p>
          <w:p w14:paraId="422B2F2C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Creating a sense of urgency</w:t>
            </w:r>
          </w:p>
          <w:p w14:paraId="3C35F63E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No supporting document to prove his identity</w:t>
            </w:r>
          </w:p>
          <w:p w14:paraId="534DD91B" w14:textId="4C7183AB" w:rsidR="0098639B" w:rsidRP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Email does not hold up a professional structue.</w:t>
            </w:r>
          </w:p>
        </w:tc>
      </w:tr>
    </w:tbl>
    <w:p w14:paraId="3632D2BB" w14:textId="56CB151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7F5064C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C6029EC" w14:textId="3AE3E516" w:rsidR="0064428C" w:rsidRPr="0064428C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6: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68B34480" w14:textId="4057E181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370D91F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D55C48D" w14:textId="32BC422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E622AB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8FB5F5B" w14:textId="77777777" w:rsidTr="004E6A37">
        <w:tc>
          <w:tcPr>
            <w:tcW w:w="3681" w:type="dxa"/>
          </w:tcPr>
          <w:p w14:paraId="50A05777" w14:textId="77777777" w:rsidR="00AC4325" w:rsidRDefault="00AC4325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1D0606EB" w14:textId="77777777" w:rsidR="00AC4325" w:rsidRDefault="00AC4325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4E6E8F05" w14:textId="77777777" w:rsidR="00AC4325" w:rsidRDefault="00AC4325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1EA652C8" w14:textId="1110A411" w:rsidR="004225F9" w:rsidRDefault="00AC4325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          </w:t>
            </w:r>
            <w:r w:rsidR="0098639B"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130A83FA" w14:textId="77777777" w:rsidR="004225F9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email is a revert back from the recepient</w:t>
            </w:r>
          </w:p>
          <w:p w14:paraId="1A65B354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All proper designations have been mentioned.</w:t>
            </w:r>
          </w:p>
          <w:p w14:paraId="0CA79B79" w14:textId="3045F5E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Used company verified email domain and company logo with appropriate details (viz. address)</w:t>
            </w:r>
          </w:p>
          <w:p w14:paraId="0D403A27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Although seems personal, the mail seems safe.</w:t>
            </w:r>
          </w:p>
          <w:p w14:paraId="34362C24" w14:textId="77777777" w:rsidR="0098639B" w:rsidRDefault="0098639B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Does not ask for any personal information.</w:t>
            </w:r>
          </w:p>
          <w:p w14:paraId="6DC27B26" w14:textId="7440D755" w:rsidR="00AC4325" w:rsidRPr="0098639B" w:rsidRDefault="00AC4325" w:rsidP="0098639B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Might be a chance of impersonation, SET best practises advised.</w:t>
            </w:r>
          </w:p>
        </w:tc>
      </w:tr>
    </w:tbl>
    <w:p w14:paraId="0672E723" w14:textId="0119D1F5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69845DF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457520F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28F867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A399A3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FB1E31E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6D40254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D7510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E6DBE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722073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9A178C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0AD0B4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41016B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950D5B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3CB0AB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90B84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73B74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1DDF96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376624" w14:textId="53D85448" w:rsidR="00A66B18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7: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75C508C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18855349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93D3612" w14:textId="7B437F4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C501D6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28C2640E" w14:textId="77777777" w:rsidTr="004E6A37">
        <w:tc>
          <w:tcPr>
            <w:tcW w:w="3681" w:type="dxa"/>
          </w:tcPr>
          <w:p w14:paraId="37278172" w14:textId="77777777" w:rsidR="00AC4325" w:rsidRDefault="00AC4325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1CC03627" w14:textId="77777777" w:rsidR="00AC4325" w:rsidRDefault="00AC4325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  <w:p w14:paraId="4DD8E0F3" w14:textId="2015DB58" w:rsidR="004225F9" w:rsidRDefault="00AC4325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      Malicious</w:t>
            </w:r>
          </w:p>
        </w:tc>
        <w:tc>
          <w:tcPr>
            <w:tcW w:w="7109" w:type="dxa"/>
          </w:tcPr>
          <w:p w14:paraId="0C3C6A9E" w14:textId="6901A543" w:rsidR="004225F9" w:rsidRDefault="00AC4325" w:rsidP="00AC4325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AC4325">
              <w:rPr>
                <w:noProof/>
                <w:lang w:val="en-AU" w:eastAsia="en-AU"/>
              </w:rPr>
              <w:t>Mail seem to be a marketing gimmick</w:t>
            </w:r>
          </w:p>
          <w:p w14:paraId="7F2DEC2E" w14:textId="0C9C59A4" w:rsidR="00AC4325" w:rsidRDefault="00AC4325" w:rsidP="00AC4325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username of the sender is suspicious.</w:t>
            </w:r>
          </w:p>
          <w:p w14:paraId="6527AE7C" w14:textId="7A5DED39" w:rsidR="00AC4325" w:rsidRDefault="00AC4325" w:rsidP="00AC4325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No content in the mail to elaborate the subject line.</w:t>
            </w:r>
          </w:p>
          <w:p w14:paraId="0062A5B6" w14:textId="2F11296C" w:rsidR="00AC4325" w:rsidRDefault="00AC4325" w:rsidP="00AC4325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URL mentioned does not have ‘https’.</w:t>
            </w:r>
          </w:p>
          <w:p w14:paraId="406ED0A0" w14:textId="121C6CCD" w:rsidR="00AC4325" w:rsidRPr="00AC4325" w:rsidRDefault="00AC4325" w:rsidP="00AC4325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Clearly high chance of Social Engineering.</w:t>
            </w:r>
          </w:p>
          <w:p w14:paraId="143AA46B" w14:textId="37DBF46A" w:rsidR="00AC4325" w:rsidRDefault="00AC4325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</w:p>
        </w:tc>
      </w:tr>
    </w:tbl>
    <w:p w14:paraId="3A45F7B9" w14:textId="77777777" w:rsidR="004225F9" w:rsidRPr="0064428C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28E29B" w14:textId="648A3590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2535CCAD" w14:textId="1BF9C9E3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8C2D66A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189C1FA3" w14:textId="38767D8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34BB025B" w14:textId="162DEDA1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7B01F98C" w14:textId="15CF7BAE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53C87396" w14:textId="4C07363B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4BB84F1F" w14:textId="78C0425B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02BEA50F" w14:textId="66CED7A2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283361FC" w14:textId="5642BBE4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592EEE45" w14:textId="7877C21A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255E5502" w14:textId="2EF0076B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4959579B" w14:textId="0382B6F2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48B10907" w14:textId="4AB42457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7BE2EC6D" w14:textId="4B951519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31573188" w14:textId="7913F2E3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0D59EF6B" w14:textId="0A19C5AB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  <w:r>
        <w:rPr>
          <w:noProof/>
          <w:lang w:val="en-AU" w:eastAsia="en-AU"/>
        </w:rPr>
        <w:t>Email Social Engineering Analysis done by:</w:t>
      </w:r>
    </w:p>
    <w:p w14:paraId="19C0D996" w14:textId="16680645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</w:p>
    <w:p w14:paraId="2FC53014" w14:textId="3DF36970" w:rsidR="008A7FC6" w:rsidRDefault="008A7FC6" w:rsidP="008F3614">
      <w:pPr>
        <w:spacing w:before="0" w:after="0"/>
        <w:ind w:left="0" w:right="0"/>
        <w:rPr>
          <w:noProof/>
          <w:lang w:val="en-AU" w:eastAsia="en-AU"/>
        </w:rPr>
      </w:pPr>
      <w:r>
        <w:rPr>
          <w:noProof/>
          <w:lang w:val="en-AU" w:eastAsia="en-AU"/>
        </w:rPr>
        <w:t>Amith P V</w:t>
      </w:r>
    </w:p>
    <w:p w14:paraId="3E20B7DE" w14:textId="59EEDE89" w:rsidR="008A7FC6" w:rsidRPr="00AD1D45" w:rsidRDefault="008A7FC6" w:rsidP="008F3614">
      <w:pPr>
        <w:spacing w:before="0" w:after="0"/>
        <w:ind w:left="0" w:right="0"/>
        <w:rPr>
          <w:noProof/>
          <w:lang w:val="en-AU" w:eastAsia="en-AU"/>
        </w:rPr>
      </w:pPr>
      <w:r w:rsidRPr="008A7FC6">
        <w:rPr>
          <w:noProof/>
          <w:lang w:val="en-AU" w:eastAsia="en-AU"/>
        </w:rPr>
        <w:t>https://www.linkedin.com/in/amithpv1/</w:t>
      </w:r>
    </w:p>
    <w:sectPr w:rsidR="008A7FC6" w:rsidRPr="00AD1D45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0EB2D" w14:textId="77777777" w:rsidR="002F5774" w:rsidRDefault="002F5774" w:rsidP="00A66B18">
      <w:pPr>
        <w:spacing w:before="0" w:after="0"/>
      </w:pPr>
      <w:r>
        <w:separator/>
      </w:r>
    </w:p>
  </w:endnote>
  <w:endnote w:type="continuationSeparator" w:id="0">
    <w:p w14:paraId="52E6A413" w14:textId="77777777" w:rsidR="002F5774" w:rsidRDefault="002F577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63EE6" w14:textId="77777777" w:rsidR="002F5774" w:rsidRDefault="002F5774" w:rsidP="00A66B18">
      <w:pPr>
        <w:spacing w:before="0" w:after="0"/>
      </w:pPr>
      <w:r>
        <w:separator/>
      </w:r>
    </w:p>
  </w:footnote>
  <w:footnote w:type="continuationSeparator" w:id="0">
    <w:p w14:paraId="3A9E421E" w14:textId="77777777" w:rsidR="002F5774" w:rsidRDefault="002F577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6620A" w14:textId="77777777" w:rsidR="00A66B18" w:rsidRDefault="00A66B18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B0401"/>
    <w:multiLevelType w:val="hybridMultilevel"/>
    <w:tmpl w:val="FDBA8C70"/>
    <w:lvl w:ilvl="0" w:tplc="674895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81375"/>
    <w:rsid w:val="00083BAA"/>
    <w:rsid w:val="0010680C"/>
    <w:rsid w:val="00152B0B"/>
    <w:rsid w:val="001766D6"/>
    <w:rsid w:val="00192419"/>
    <w:rsid w:val="001C270D"/>
    <w:rsid w:val="001E2320"/>
    <w:rsid w:val="00214E28"/>
    <w:rsid w:val="00293FCE"/>
    <w:rsid w:val="002E3B42"/>
    <w:rsid w:val="002F5774"/>
    <w:rsid w:val="00352B81"/>
    <w:rsid w:val="00386248"/>
    <w:rsid w:val="00394757"/>
    <w:rsid w:val="003A0150"/>
    <w:rsid w:val="003E24DF"/>
    <w:rsid w:val="00401569"/>
    <w:rsid w:val="0041428F"/>
    <w:rsid w:val="004225F9"/>
    <w:rsid w:val="004A2B0D"/>
    <w:rsid w:val="004C193D"/>
    <w:rsid w:val="004D1382"/>
    <w:rsid w:val="005459B5"/>
    <w:rsid w:val="005C2210"/>
    <w:rsid w:val="00615018"/>
    <w:rsid w:val="0062123A"/>
    <w:rsid w:val="0062347B"/>
    <w:rsid w:val="006336EF"/>
    <w:rsid w:val="0064428C"/>
    <w:rsid w:val="00646E75"/>
    <w:rsid w:val="00666188"/>
    <w:rsid w:val="006F6F10"/>
    <w:rsid w:val="00706CAA"/>
    <w:rsid w:val="00783E79"/>
    <w:rsid w:val="007B2BC1"/>
    <w:rsid w:val="007B5AE8"/>
    <w:rsid w:val="007F5192"/>
    <w:rsid w:val="008A7FC6"/>
    <w:rsid w:val="008F3614"/>
    <w:rsid w:val="008F6C0D"/>
    <w:rsid w:val="0091575C"/>
    <w:rsid w:val="00982F7C"/>
    <w:rsid w:val="0098639B"/>
    <w:rsid w:val="00A25DE7"/>
    <w:rsid w:val="00A26FE7"/>
    <w:rsid w:val="00A66B18"/>
    <w:rsid w:val="00A6783B"/>
    <w:rsid w:val="00A96CF8"/>
    <w:rsid w:val="00AA089B"/>
    <w:rsid w:val="00AB3173"/>
    <w:rsid w:val="00AC4325"/>
    <w:rsid w:val="00AD1D45"/>
    <w:rsid w:val="00AE1388"/>
    <w:rsid w:val="00AF3982"/>
    <w:rsid w:val="00B246DB"/>
    <w:rsid w:val="00B50294"/>
    <w:rsid w:val="00B57D6E"/>
    <w:rsid w:val="00C04114"/>
    <w:rsid w:val="00C15A7F"/>
    <w:rsid w:val="00C701F7"/>
    <w:rsid w:val="00C70786"/>
    <w:rsid w:val="00CE6CB7"/>
    <w:rsid w:val="00D10958"/>
    <w:rsid w:val="00D66593"/>
    <w:rsid w:val="00DB10EA"/>
    <w:rsid w:val="00DE6DA2"/>
    <w:rsid w:val="00DF2D30"/>
    <w:rsid w:val="00E4786A"/>
    <w:rsid w:val="00E55D74"/>
    <w:rsid w:val="00E6540C"/>
    <w:rsid w:val="00E81E2A"/>
    <w:rsid w:val="00EC33FF"/>
    <w:rsid w:val="00EE0952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2019-09-23T23:39:00Z</dcterms:created>
  <dcterms:modified xsi:type="dcterms:W3CDTF">2020-09-21T08:46:00Z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